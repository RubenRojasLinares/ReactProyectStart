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2127"/>
        <w:gridCol w:w="8339"/>
      </w:tblGrid>
      <w:tr w:rsidR="00EC37E4" w:rsidRPr="00EC37E4" w:rsidTr="007E7141">
        <w:trPr>
          <w:trHeight w:val="270"/>
          <w:jc w:val="center"/>
        </w:trPr>
        <w:tc>
          <w:tcPr>
            <w:tcW w:w="5000" w:type="pct"/>
            <w:gridSpan w:val="2"/>
          </w:tcPr>
          <w:p w:rsidR="007E7141" w:rsidRPr="00EC37E4" w:rsidRDefault="007E7141" w:rsidP="007E7141">
            <w:pPr>
              <w:pStyle w:val="Title"/>
              <w:rPr>
                <w:color w:val="auto"/>
              </w:rPr>
            </w:pPr>
            <w:r w:rsidRPr="007E6992">
              <w:rPr>
                <w:lang w:val="es-MX" w:bidi="es-MX"/>
              </w:rPr>
              <w:t xml:space="preserve">Minutas de la reunión </w:t>
            </w:r>
            <w:sdt>
              <w:sdtPr>
                <w:rPr>
                  <w:color w:val="auto"/>
                </w:rPr>
                <w:id w:val="325257612"/>
                <w:placeholder>
                  <w:docPart w:val="30E213BD7E7541A4803C1128B6347D94"/>
                </w:placeholder>
                <w:temporary/>
                <w:showingPlcHdr/>
                <w15:appearance w15:val="hidden"/>
              </w:sdtPr>
              <w:sdtEndPr/>
              <w:sdtContent>
                <w:r w:rsidRPr="007E6992">
                  <w:rPr>
                    <w:lang w:val="es-MX" w:bidi="es-MX"/>
                  </w:rPr>
                  <w:t>Nombre de la reunión</w:t>
                </w:r>
              </w:sdtContent>
            </w:sdt>
          </w:p>
        </w:tc>
      </w:tr>
      <w:tr w:rsidR="00EC37E4" w:rsidRPr="00EC37E4" w:rsidTr="005B168C">
        <w:trPr>
          <w:trHeight w:val="492"/>
          <w:jc w:val="center"/>
        </w:trPr>
        <w:tc>
          <w:tcPr>
            <w:tcW w:w="1016" w:type="pct"/>
          </w:tcPr>
          <w:p w:rsidR="007E7141" w:rsidRPr="0048461A" w:rsidRDefault="007E7141" w:rsidP="0048461A">
            <w:pPr>
              <w:pStyle w:val="Informacindelareunin"/>
            </w:pPr>
            <w:r w:rsidRPr="0048461A">
              <w:rPr>
                <w:lang w:val="es-MX" w:bidi="es-MX"/>
              </w:rPr>
              <w:t>Ubicación:</w:t>
            </w:r>
          </w:p>
        </w:tc>
        <w:tc>
          <w:tcPr>
            <w:tcW w:w="3984" w:type="pct"/>
          </w:tcPr>
          <w:p w:rsidR="007E7141" w:rsidRPr="0048461A" w:rsidRDefault="00C15997" w:rsidP="0048461A">
            <w:pPr>
              <w:pStyle w:val="Informacindecontacto"/>
            </w:pPr>
            <w:sdt>
              <w:sdtPr>
                <w:id w:val="16431486"/>
                <w:placeholder>
                  <w:docPart w:val="964603788D6E4CA2921A98D99BE4355C"/>
                </w:placeholder>
                <w:temporary/>
                <w:showingPlcHdr/>
                <w15:appearance w15:val="hidden"/>
              </w:sdtPr>
              <w:sdtEndPr/>
              <w:sdtContent>
                <w:r w:rsidR="007E7141" w:rsidRPr="007E6992">
                  <w:rPr>
                    <w:lang w:val="es-MX" w:bidi="es-MX"/>
                  </w:rPr>
                  <w:t>Dirección o número de sala</w:t>
                </w:r>
              </w:sdtContent>
            </w:sdt>
          </w:p>
        </w:tc>
      </w:tr>
      <w:tr w:rsidR="00EC37E4" w:rsidRPr="00EC37E4" w:rsidTr="005B168C">
        <w:trPr>
          <w:trHeight w:val="492"/>
          <w:jc w:val="center"/>
        </w:trPr>
        <w:tc>
          <w:tcPr>
            <w:tcW w:w="1016" w:type="pct"/>
          </w:tcPr>
          <w:p w:rsidR="007E7141" w:rsidRPr="0048461A" w:rsidRDefault="007E7141" w:rsidP="0048461A">
            <w:pPr>
              <w:pStyle w:val="Informacindelareunin"/>
            </w:pPr>
            <w:r w:rsidRPr="0048461A">
              <w:rPr>
                <w:lang w:val="es-MX" w:bidi="es-MX"/>
              </w:rPr>
              <w:t>Fecha:</w:t>
            </w:r>
          </w:p>
        </w:tc>
        <w:tc>
          <w:tcPr>
            <w:tcW w:w="3984" w:type="pct"/>
          </w:tcPr>
          <w:p w:rsidR="007E7141" w:rsidRPr="0048461A" w:rsidRDefault="00C15997" w:rsidP="0048461A">
            <w:pPr>
              <w:pStyle w:val="Informacindecontacto"/>
            </w:pPr>
            <w:sdt>
              <w:sdtPr>
                <w:id w:val="470181481"/>
                <w:placeholder>
                  <w:docPart w:val="8ADD4D59A10D4690BF6E358F0F4BEC1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7E7141" w:rsidRPr="0048461A">
                  <w:rPr>
                    <w:lang w:val="es-MX" w:bidi="es-MX"/>
                  </w:rPr>
                  <w:t>Fecha</w:t>
                </w:r>
              </w:sdtContent>
            </w:sdt>
          </w:p>
        </w:tc>
      </w:tr>
      <w:tr w:rsidR="00EC37E4" w:rsidRPr="00EC37E4" w:rsidTr="005B168C">
        <w:trPr>
          <w:trHeight w:val="492"/>
          <w:jc w:val="center"/>
        </w:trPr>
        <w:tc>
          <w:tcPr>
            <w:tcW w:w="1016" w:type="pct"/>
          </w:tcPr>
          <w:p w:rsidR="007E7141" w:rsidRPr="0048461A" w:rsidRDefault="007E7141" w:rsidP="0048461A">
            <w:pPr>
              <w:pStyle w:val="Informacindelareunin"/>
            </w:pPr>
            <w:r w:rsidRPr="0048461A">
              <w:rPr>
                <w:lang w:val="es-MX" w:bidi="es-MX"/>
              </w:rPr>
              <w:t>Hora:</w:t>
            </w:r>
          </w:p>
        </w:tc>
        <w:tc>
          <w:tcPr>
            <w:tcW w:w="3984" w:type="pct"/>
          </w:tcPr>
          <w:p w:rsidR="007E7141" w:rsidRPr="0048461A" w:rsidRDefault="00C15997" w:rsidP="0048461A">
            <w:pPr>
              <w:pStyle w:val="Informacindecontacto"/>
            </w:pPr>
            <w:sdt>
              <w:sdtPr>
                <w:rPr>
                  <w:rStyle w:val="Strong"/>
                  <w:b w:val="0"/>
                  <w:bCs w:val="0"/>
                </w:rPr>
                <w:id w:val="-2020231277"/>
                <w:placeholder>
                  <w:docPart w:val="2DFD2428F07F44D88C9EB21BAE2A2895"/>
                </w:placeholder>
                <w:temporary/>
                <w:showingPlcHdr/>
                <w15:appearance w15:val="hidden"/>
              </w:sdtPr>
              <w:sdtEndPr>
                <w:rPr>
                  <w:rStyle w:val="Strong"/>
                </w:rPr>
              </w:sdtEndPr>
              <w:sdtContent>
                <w:r w:rsidR="007E7141" w:rsidRPr="007E6992">
                  <w:rPr>
                    <w:lang w:val="es-MX" w:bidi="es-MX"/>
                  </w:rPr>
                  <w:t>Hora</w:t>
                </w:r>
              </w:sdtContent>
            </w:sdt>
          </w:p>
        </w:tc>
      </w:tr>
      <w:tr w:rsidR="00EC37E4" w:rsidRPr="00EC37E4" w:rsidTr="005B168C">
        <w:trPr>
          <w:trHeight w:val="492"/>
          <w:jc w:val="center"/>
        </w:trPr>
        <w:tc>
          <w:tcPr>
            <w:tcW w:w="1016" w:type="pct"/>
          </w:tcPr>
          <w:p w:rsidR="007E7141" w:rsidRPr="0048461A" w:rsidRDefault="007E7141" w:rsidP="0048461A">
            <w:pPr>
              <w:pStyle w:val="Informacindelareunin"/>
            </w:pPr>
            <w:r w:rsidRPr="0048461A">
              <w:rPr>
                <w:lang w:val="es-MX" w:bidi="es-MX"/>
              </w:rPr>
              <w:t>Moderador:</w:t>
            </w:r>
          </w:p>
        </w:tc>
        <w:tc>
          <w:tcPr>
            <w:tcW w:w="3984" w:type="pct"/>
          </w:tcPr>
          <w:p w:rsidR="007E7141" w:rsidRPr="0048461A" w:rsidRDefault="00C15997" w:rsidP="0048461A">
            <w:pPr>
              <w:pStyle w:val="Informacindecontacto"/>
            </w:pPr>
            <w:sdt>
              <w:sdtPr>
                <w:id w:val="-417707049"/>
                <w:placeholder>
                  <w:docPart w:val="0DC5E827222E4D35A130ECB43164326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7E7141" w:rsidRPr="0048461A">
                  <w:rPr>
                    <w:lang w:val="es-MX" w:bidi="es-MX"/>
                  </w:rPr>
                  <w:t>Nombres</w:t>
                </w:r>
              </w:sdtContent>
            </w:sdt>
          </w:p>
        </w:tc>
      </w:tr>
    </w:tbl>
    <w:p w:rsidR="00A66B18" w:rsidRDefault="00A66B18"/>
    <w:sdt>
      <w:sdtPr>
        <w:id w:val="921066030"/>
        <w:placeholder>
          <w:docPart w:val="1EBF45324C054FA59468B7888070FD66"/>
        </w:placeholder>
        <w:temporary/>
        <w:showingPlcHdr/>
        <w15:appearance w15:val="hidden"/>
      </w:sdtPr>
      <w:sdtEndPr/>
      <w:sdtContent>
        <w:p w:rsidR="007E7F36" w:rsidRDefault="007E7F36" w:rsidP="007E7F36">
          <w:pPr>
            <w:pStyle w:val="Heading1"/>
          </w:pPr>
          <w:r w:rsidRPr="007E7F36">
            <w:rPr>
              <w:lang w:val="es-MX" w:bidi="es-MX"/>
            </w:rPr>
            <w:t>Elementos de agenda</w:t>
          </w:r>
        </w:p>
      </w:sdtContent>
    </w:sdt>
    <w:sdt>
      <w:sdtPr>
        <w:id w:val="1030534390"/>
        <w:placeholder>
          <w:docPart w:val="D9BAFA6FC59D4C6EABB62F547248CA0E"/>
        </w:placeholder>
        <w:temporary/>
        <w:showingPlcHdr/>
        <w15:appearance w15:val="hidden"/>
      </w:sdtPr>
      <w:sdtEndPr/>
      <w:sdtContent>
        <w:p w:rsidR="00133C8A" w:rsidRDefault="00133C8A" w:rsidP="00133C8A">
          <w:pPr>
            <w:pStyle w:val="ListNumber"/>
          </w:pPr>
          <w:r w:rsidRPr="00133C8A">
            <w:rPr>
              <w:lang w:val="es-MX" w:bidi="es-MX"/>
            </w:rPr>
            <w:t>Personalizar esta plantilla es fácil. Para reemplazar el texto de marcador de posición, selecciónalo y comienza a escribir. No incluyas espacios a la izquierda ni a</w:t>
          </w:r>
          <w:r w:rsidR="005B168C">
            <w:rPr>
              <w:lang w:val="es-MX" w:bidi="es-MX"/>
            </w:rPr>
            <w:t> </w:t>
          </w:r>
          <w:r w:rsidRPr="00133C8A">
            <w:rPr>
              <w:lang w:val="es-MX" w:bidi="es-MX"/>
            </w:rPr>
            <w:t>la derecha de los caracteres de la selección.</w:t>
          </w:r>
        </w:p>
      </w:sdtContent>
    </w:sdt>
    <w:sdt>
      <w:sdtPr>
        <w:id w:val="-315573228"/>
        <w:placeholder>
          <w:docPart w:val="7F7667F9DE1D4556B7149EADC64F588C"/>
        </w:placeholder>
        <w:temporary/>
        <w:showingPlcHdr/>
        <w15:appearance w15:val="hidden"/>
      </w:sdtPr>
      <w:sdtEndPr/>
      <w:sdtContent>
        <w:p w:rsidR="00133C8A" w:rsidRDefault="00133C8A" w:rsidP="001D0A89">
          <w:pPr>
            <w:pStyle w:val="ListNumber"/>
          </w:pPr>
          <w:r w:rsidRPr="00133C8A">
            <w:rPr>
              <w:lang w:val="es-MX" w:bidi="es-MX"/>
            </w:rPr>
            <w:t>Haz clic en la pestaña Inicio, en el grupo Estilos, para aplicar cualquier formato de</w:t>
          </w:r>
          <w:r w:rsidR="005B168C">
            <w:rPr>
              <w:lang w:val="es-MX" w:bidi="es-MX"/>
            </w:rPr>
            <w:t> </w:t>
          </w:r>
          <w:r w:rsidRPr="00133C8A">
            <w:rPr>
              <w:lang w:val="es-MX" w:bidi="es-MX"/>
            </w:rPr>
            <w:t>texto que veas en esta plantilla. Por ejemplo, este texto usa el estilo Lista numerada.</w:t>
          </w:r>
        </w:p>
      </w:sdtContent>
    </w:sdt>
    <w:sdt>
      <w:sdtPr>
        <w:id w:val="-1111513992"/>
        <w:placeholder>
          <w:docPart w:val="A6D7617C88F54287B36F9BBF30863526"/>
        </w:placeholder>
        <w:temporary/>
        <w:showingPlcHdr/>
        <w15:appearance w15:val="hidden"/>
      </w:sdtPr>
      <w:sdtEndPr/>
      <w:sdtContent>
        <w:p w:rsidR="00133C8A" w:rsidRDefault="00133C8A" w:rsidP="001D0A89">
          <w:pPr>
            <w:pStyle w:val="ListNumber"/>
          </w:pPr>
          <w:r w:rsidRPr="00133C8A">
            <w:rPr>
              <w:lang w:val="es-MX" w:bidi="es-MX"/>
            </w:rPr>
            <w:t>Para agregar una fila nueva al final de la tabla de acciones, haz clic en la última celda de la última fila y, después, presiona la tecla TAB.</w:t>
          </w:r>
        </w:p>
      </w:sdtContent>
    </w:sdt>
    <w:sdt>
      <w:sdtPr>
        <w:id w:val="1478262740"/>
        <w:placeholder>
          <w:docPart w:val="8EB39ACE9C1C40318076609816FB18BE"/>
        </w:placeholder>
        <w:temporary/>
        <w:showingPlcHdr/>
        <w15:appearance w15:val="hidden"/>
      </w:sdtPr>
      <w:sdtEndPr/>
      <w:sdtContent>
        <w:p w:rsidR="00133C8A" w:rsidRDefault="00133C8A" w:rsidP="00133C8A">
          <w:pPr>
            <w:pStyle w:val="ListNumber"/>
          </w:pPr>
          <w:r w:rsidRPr="00133C8A">
            <w:rPr>
              <w:lang w:val="es-MX" w:bidi="es-MX"/>
            </w:rPr>
            <w:t>Para agregar una nueva fila o columna en cualquier lugar de la tabla, haz clic en una celda o columna contiguas a la que quieras agregar y, después, en la pestaña Diseño de la cinta de opciones, en Herramientas de tabla, haz clic en la opción que quieras insertar.</w:t>
          </w:r>
        </w:p>
      </w:sdtContent>
    </w:sdt>
    <w:sdt>
      <w:sdtPr>
        <w:id w:val="-410622858"/>
        <w:placeholder>
          <w:docPart w:val="9E5D1F4734A44FEB83488B0D3BE01CA0"/>
        </w:placeholder>
        <w:temporary/>
        <w:showingPlcHdr/>
        <w15:appearance w15:val="hidden"/>
      </w:sdtPr>
      <w:sdtEndPr/>
      <w:sdtContent>
        <w:p w:rsidR="00133C8A" w:rsidRDefault="00133C8A" w:rsidP="00133C8A">
          <w:pPr>
            <w:pStyle w:val="ListNumber"/>
          </w:pPr>
          <w:r w:rsidRPr="00133C8A">
            <w:rPr>
              <w:lang w:val="es-MX" w:bidi="es-MX"/>
            </w:rPr>
            <w:t>[Elemento de agenda]</w:t>
          </w:r>
        </w:p>
      </w:sdtContent>
    </w:sdt>
    <w:sdt>
      <w:sdtPr>
        <w:id w:val="-754898235"/>
        <w:placeholder>
          <w:docPart w:val="F54B03DA74C64A7FB36CC144A60B7ADA"/>
        </w:placeholder>
        <w:temporary/>
        <w:showingPlcHdr/>
        <w15:appearance w15:val="hidden"/>
      </w:sdtPr>
      <w:sdtEndPr/>
      <w:sdtContent>
        <w:p w:rsidR="00133C8A" w:rsidRPr="00133C8A" w:rsidRDefault="00133C8A" w:rsidP="00133C8A">
          <w:pPr>
            <w:pStyle w:val="ListNumber"/>
          </w:pPr>
          <w:r w:rsidRPr="00133C8A">
            <w:rPr>
              <w:lang w:val="es-MX" w:bidi="es-MX"/>
            </w:rPr>
            <w:t>[Elemento de agenda]</w:t>
          </w:r>
        </w:p>
      </w:sdtContent>
    </w:sdt>
    <w:tbl>
      <w:tblPr>
        <w:tblW w:w="4750" w:type="pct"/>
        <w:tblInd w:w="5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79"/>
        <w:gridCol w:w="2792"/>
        <w:gridCol w:w="1832"/>
        <w:gridCol w:w="3140"/>
      </w:tblGrid>
      <w:tr w:rsidR="0087088A" w:rsidTr="006D6101">
        <w:trPr>
          <w:trHeight w:val="315"/>
        </w:trPr>
        <w:tc>
          <w:tcPr>
            <w:tcW w:w="1096" w:type="pct"/>
            <w:tcBorders>
              <w:top w:val="single" w:sz="18" w:space="0" w:color="17406D" w:themeColor="text2"/>
            </w:tcBorders>
            <w:vAlign w:val="center"/>
          </w:tcPr>
          <w:p w:rsidR="0087088A" w:rsidRDefault="0087088A" w:rsidP="00133C8A">
            <w:pPr>
              <w:pStyle w:val="Heading2"/>
            </w:pPr>
            <w:r>
              <w:rPr>
                <w:lang w:val="es-MX" w:bidi="es-MX"/>
              </w:rPr>
              <w:t>Acciones</w:t>
            </w:r>
          </w:p>
        </w:tc>
        <w:tc>
          <w:tcPr>
            <w:tcW w:w="1404" w:type="pct"/>
            <w:tcBorders>
              <w:top w:val="single" w:sz="18" w:space="0" w:color="17406D" w:themeColor="text2"/>
            </w:tcBorders>
            <w:vAlign w:val="center"/>
          </w:tcPr>
          <w:p w:rsidR="0087088A" w:rsidRPr="00E21240" w:rsidRDefault="0087088A" w:rsidP="00133C8A">
            <w:pPr>
              <w:pStyle w:val="Heading2"/>
            </w:pPr>
            <w:r>
              <w:rPr>
                <w:lang w:val="es-MX" w:bidi="es-MX"/>
              </w:rPr>
              <w:t>Propietarios</w:t>
            </w:r>
          </w:p>
        </w:tc>
        <w:tc>
          <w:tcPr>
            <w:tcW w:w="921" w:type="pct"/>
            <w:tcBorders>
              <w:top w:val="single" w:sz="18" w:space="0" w:color="17406D" w:themeColor="text2"/>
            </w:tcBorders>
            <w:vAlign w:val="center"/>
          </w:tcPr>
          <w:p w:rsidR="0087088A" w:rsidRDefault="0087088A" w:rsidP="00133C8A">
            <w:pPr>
              <w:pStyle w:val="Heading2"/>
            </w:pPr>
            <w:r>
              <w:rPr>
                <w:lang w:val="es-MX" w:bidi="es-MX"/>
              </w:rPr>
              <w:t>Fecha límite</w:t>
            </w:r>
          </w:p>
        </w:tc>
        <w:tc>
          <w:tcPr>
            <w:tcW w:w="1579" w:type="pct"/>
            <w:tcBorders>
              <w:top w:val="single" w:sz="18" w:space="0" w:color="17406D" w:themeColor="text2"/>
            </w:tcBorders>
            <w:vAlign w:val="center"/>
          </w:tcPr>
          <w:p w:rsidR="0087088A" w:rsidRDefault="0087088A" w:rsidP="00133C8A">
            <w:pPr>
              <w:pStyle w:val="Heading2"/>
            </w:pPr>
            <w:r>
              <w:rPr>
                <w:lang w:val="es-MX" w:bidi="es-MX"/>
              </w:rPr>
              <w:t>Estado</w:t>
            </w:r>
          </w:p>
        </w:tc>
      </w:tr>
      <w:tr w:rsidR="0087088A" w:rsidTr="006D6101">
        <w:trPr>
          <w:trHeight w:val="288"/>
        </w:trPr>
        <w:sdt>
          <w:sdtPr>
            <w:id w:val="-1452163757"/>
            <w:placeholder>
              <w:docPart w:val="AEBDA0D4C52447EA965EAEF56F7D245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96" w:type="pct"/>
              </w:tcPr>
              <w:p w:rsidR="0087088A" w:rsidRDefault="0087088A" w:rsidP="00133C8A">
                <w:pPr>
                  <w:pStyle w:val="Descripcindelelemento"/>
                </w:pPr>
                <w:r w:rsidRPr="00133C8A">
                  <w:rPr>
                    <w:lang w:val="es-MX" w:bidi="es-MX"/>
                  </w:rPr>
                  <w:t>[Acción]</w:t>
                </w:r>
              </w:p>
            </w:tc>
          </w:sdtContent>
        </w:sdt>
        <w:sdt>
          <w:sdtPr>
            <w:id w:val="1635513723"/>
            <w:placeholder>
              <w:docPart w:val="C084808F96684D0B853B8F8CF537F31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04" w:type="pct"/>
              </w:tcPr>
              <w:p w:rsidR="0087088A" w:rsidRPr="00E21240" w:rsidRDefault="0087088A" w:rsidP="00133C8A">
                <w:pPr>
                  <w:pStyle w:val="Descripcindelelemento"/>
                </w:pPr>
                <w:r w:rsidRPr="00133C8A">
                  <w:rPr>
                    <w:lang w:val="es-MX" w:bidi="es-MX"/>
                  </w:rPr>
                  <w:t>[Nombres]</w:t>
                </w:r>
              </w:p>
            </w:tc>
          </w:sdtContent>
        </w:sdt>
        <w:sdt>
          <w:sdtPr>
            <w:id w:val="1269968274"/>
            <w:placeholder>
              <w:docPart w:val="388E088A38B046BFA9E0AE665B6943F5"/>
            </w:placeholder>
            <w:temporary/>
            <w:showingPlcHdr/>
            <w15:appearance w15:val="hidden"/>
          </w:sdtPr>
          <w:sdtEndPr/>
          <w:sdtContent>
            <w:tc>
              <w:tcPr>
                <w:tcW w:w="921" w:type="pct"/>
              </w:tcPr>
              <w:p w:rsidR="0087088A" w:rsidRDefault="0087088A" w:rsidP="00133C8A">
                <w:pPr>
                  <w:pStyle w:val="Descripcindelelemento"/>
                </w:pPr>
                <w:r w:rsidRPr="00133C8A">
                  <w:rPr>
                    <w:lang w:val="es-MX" w:bidi="es-MX"/>
                  </w:rPr>
                  <w:t>[Fecha]</w:t>
                </w:r>
              </w:p>
            </w:tc>
          </w:sdtContent>
        </w:sdt>
        <w:sdt>
          <w:sdtPr>
            <w:id w:val="2051640741"/>
            <w:placeholder>
              <w:docPart w:val="8EBEB6727C9A4EEA90E7FA053436497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79" w:type="pct"/>
              </w:tcPr>
              <w:p w:rsidR="0087088A" w:rsidRDefault="0087088A" w:rsidP="00133C8A">
                <w:pPr>
                  <w:pStyle w:val="Descripcindelelemento"/>
                </w:pPr>
                <w:r w:rsidRPr="00E21240">
                  <w:rPr>
                    <w:lang w:val="es-MX" w:bidi="es-MX"/>
                  </w:rPr>
                  <w:t>[Estado, como “En curso” o “Completado“]</w:t>
                </w:r>
              </w:p>
            </w:tc>
          </w:sdtContent>
        </w:sdt>
      </w:tr>
      <w:tr w:rsidR="0087088A" w:rsidTr="006D6101">
        <w:trPr>
          <w:trHeight w:val="288"/>
        </w:trPr>
        <w:tc>
          <w:tcPr>
            <w:tcW w:w="1096" w:type="pct"/>
          </w:tcPr>
          <w:p w:rsidR="0087088A" w:rsidRDefault="0087088A" w:rsidP="00133C8A">
            <w:pPr>
              <w:pStyle w:val="Descripcindelelemento"/>
            </w:pPr>
          </w:p>
        </w:tc>
        <w:tc>
          <w:tcPr>
            <w:tcW w:w="1404" w:type="pct"/>
          </w:tcPr>
          <w:p w:rsidR="0087088A" w:rsidRPr="00E21240" w:rsidRDefault="0087088A" w:rsidP="00133C8A">
            <w:pPr>
              <w:pStyle w:val="Descripcindelelemento"/>
            </w:pPr>
          </w:p>
        </w:tc>
        <w:tc>
          <w:tcPr>
            <w:tcW w:w="921" w:type="pct"/>
          </w:tcPr>
          <w:p w:rsidR="0087088A" w:rsidRDefault="0087088A" w:rsidP="00133C8A">
            <w:pPr>
              <w:pStyle w:val="Descripcindelelemento"/>
            </w:pPr>
          </w:p>
        </w:tc>
        <w:tc>
          <w:tcPr>
            <w:tcW w:w="1579" w:type="pct"/>
          </w:tcPr>
          <w:p w:rsidR="0087088A" w:rsidRDefault="0087088A" w:rsidP="00133C8A">
            <w:pPr>
              <w:pStyle w:val="Descripcindelelemento"/>
            </w:pPr>
          </w:p>
        </w:tc>
      </w:tr>
      <w:tr w:rsidR="0087088A" w:rsidTr="006D6101">
        <w:trPr>
          <w:trHeight w:val="288"/>
        </w:trPr>
        <w:tc>
          <w:tcPr>
            <w:tcW w:w="1096" w:type="pct"/>
          </w:tcPr>
          <w:p w:rsidR="0087088A" w:rsidRDefault="0087088A" w:rsidP="00133C8A">
            <w:pPr>
              <w:pStyle w:val="Descripcindelelemento"/>
            </w:pPr>
          </w:p>
        </w:tc>
        <w:tc>
          <w:tcPr>
            <w:tcW w:w="1404" w:type="pct"/>
          </w:tcPr>
          <w:p w:rsidR="0087088A" w:rsidRPr="00E21240" w:rsidRDefault="0087088A" w:rsidP="00133C8A">
            <w:pPr>
              <w:pStyle w:val="Descripcindelelemento"/>
            </w:pPr>
          </w:p>
        </w:tc>
        <w:tc>
          <w:tcPr>
            <w:tcW w:w="921" w:type="pct"/>
          </w:tcPr>
          <w:p w:rsidR="0087088A" w:rsidRDefault="0087088A" w:rsidP="00133C8A">
            <w:pPr>
              <w:pStyle w:val="Descripcindelelemento"/>
            </w:pPr>
          </w:p>
        </w:tc>
        <w:tc>
          <w:tcPr>
            <w:tcW w:w="1579" w:type="pct"/>
          </w:tcPr>
          <w:p w:rsidR="0087088A" w:rsidRDefault="0087088A" w:rsidP="00133C8A">
            <w:pPr>
              <w:pStyle w:val="Descripcindelelemento"/>
            </w:pPr>
          </w:p>
        </w:tc>
      </w:tr>
      <w:tr w:rsidR="0087088A" w:rsidTr="006D6101">
        <w:trPr>
          <w:trHeight w:val="288"/>
        </w:trPr>
        <w:tc>
          <w:tcPr>
            <w:tcW w:w="1096" w:type="pct"/>
          </w:tcPr>
          <w:p w:rsidR="0087088A" w:rsidRDefault="0087088A" w:rsidP="00133C8A">
            <w:pPr>
              <w:pStyle w:val="Descripcindelelemento"/>
            </w:pPr>
          </w:p>
        </w:tc>
        <w:tc>
          <w:tcPr>
            <w:tcW w:w="1404" w:type="pct"/>
          </w:tcPr>
          <w:p w:rsidR="0087088A" w:rsidRPr="00E21240" w:rsidRDefault="0087088A" w:rsidP="00133C8A">
            <w:pPr>
              <w:pStyle w:val="Descripcindelelemento"/>
            </w:pPr>
          </w:p>
        </w:tc>
        <w:tc>
          <w:tcPr>
            <w:tcW w:w="921" w:type="pct"/>
          </w:tcPr>
          <w:p w:rsidR="0087088A" w:rsidRDefault="0087088A" w:rsidP="00133C8A">
            <w:pPr>
              <w:pStyle w:val="Descripcindelelemento"/>
            </w:pPr>
          </w:p>
        </w:tc>
        <w:tc>
          <w:tcPr>
            <w:tcW w:w="1579" w:type="pct"/>
          </w:tcPr>
          <w:p w:rsidR="0087088A" w:rsidRDefault="0087088A" w:rsidP="00133C8A">
            <w:pPr>
              <w:pStyle w:val="Descripcindelelemento"/>
            </w:pPr>
          </w:p>
        </w:tc>
      </w:tr>
      <w:tr w:rsidR="006D6101" w:rsidTr="006D6101">
        <w:trPr>
          <w:trHeight w:val="288"/>
        </w:trPr>
        <w:tc>
          <w:tcPr>
            <w:tcW w:w="1096" w:type="pct"/>
          </w:tcPr>
          <w:p w:rsidR="006D6101" w:rsidRDefault="006D6101" w:rsidP="00133C8A">
            <w:pPr>
              <w:pStyle w:val="Descripcindelelemento"/>
            </w:pPr>
          </w:p>
        </w:tc>
        <w:tc>
          <w:tcPr>
            <w:tcW w:w="1404" w:type="pct"/>
          </w:tcPr>
          <w:p w:rsidR="006D6101" w:rsidRPr="00E21240" w:rsidRDefault="006D6101" w:rsidP="00133C8A">
            <w:pPr>
              <w:pStyle w:val="Descripcindelelemento"/>
            </w:pPr>
          </w:p>
        </w:tc>
        <w:tc>
          <w:tcPr>
            <w:tcW w:w="921" w:type="pct"/>
          </w:tcPr>
          <w:p w:rsidR="006D6101" w:rsidRDefault="006D6101" w:rsidP="00133C8A">
            <w:pPr>
              <w:pStyle w:val="Descripcindelelemento"/>
            </w:pPr>
          </w:p>
        </w:tc>
        <w:tc>
          <w:tcPr>
            <w:tcW w:w="1579" w:type="pct"/>
          </w:tcPr>
          <w:p w:rsidR="006D6101" w:rsidRDefault="006D6101" w:rsidP="00133C8A">
            <w:pPr>
              <w:pStyle w:val="Descripcindelelemento"/>
            </w:pPr>
          </w:p>
        </w:tc>
      </w:tr>
    </w:tbl>
    <w:p w:rsidR="00A66B18" w:rsidRPr="00A6783B" w:rsidRDefault="00A66B18" w:rsidP="00133C8A">
      <w:pPr>
        <w:pStyle w:val="Descripcindelelemento"/>
      </w:pPr>
    </w:p>
    <w:sectPr w:rsidR="00A66B18" w:rsidRPr="00A6783B" w:rsidSect="00FB4B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997" w:rsidRDefault="00C15997" w:rsidP="00A66B18">
      <w:pPr>
        <w:spacing w:before="0" w:after="0"/>
      </w:pPr>
      <w:r>
        <w:separator/>
      </w:r>
    </w:p>
  </w:endnote>
  <w:endnote w:type="continuationSeparator" w:id="0">
    <w:p w:rsidR="00C15997" w:rsidRDefault="00C15997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D79" w:rsidRDefault="00995D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D79" w:rsidRDefault="00995D7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D79" w:rsidRDefault="00995D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997" w:rsidRDefault="00C15997" w:rsidP="00A66B18">
      <w:pPr>
        <w:spacing w:before="0" w:after="0"/>
      </w:pPr>
      <w:r>
        <w:separator/>
      </w:r>
    </w:p>
  </w:footnote>
  <w:footnote w:type="continuationSeparator" w:id="0">
    <w:p w:rsidR="00C15997" w:rsidRDefault="00C15997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D79" w:rsidRDefault="00995D7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B18" w:rsidRDefault="00A66B18" w:rsidP="00995D79">
    <w:pPr>
      <w:pStyle w:val="Header"/>
      <w:jc w:val="center"/>
    </w:pPr>
    <w:bookmarkStart w:id="0" w:name="_GoBack"/>
    <w:r w:rsidRPr="0041428F">
      <w:rPr>
        <w:noProof/>
        <w:lang w:val="es-419" w:eastAsia="es-419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89EFD4B" wp14:editId="57EDF584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áfico 17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49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>
                        <a:extLst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>
                        <a:extLst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>
                        <a:extLst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>
                        <a:extLst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72F3664" id="Gráfico 17" o:spid="_x0000_s1026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">
              <v:shape id="Forma libre: Forma 20" o:spid="_x0000_s1027" style="position:absolute;left:21216;top:-71;width:38767;height:17620;visibility:visible;mso-wrap-style:square;v-text-anchor:middle" coordsize="3876675,1762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7RMIA&#10;AADbAAAADwAAAGRycy9kb3ducmV2LnhtbERPTWsCMRC9C/6HMEJvmtVDsVujFGlLqXiotqC3IRmz&#10;oZvJsknd1V9vDkKPj/e9WPW+FmdqowusYDopQBDrYBxbBd/7t/EcREzIBuvApOBCEVbL4WCBpQkd&#10;f9F5l6zIIRxLVFCl1JRSRl2RxzgJDXHmTqH1mDJsrTQtdjnc13JWFI/So+PcUGFD64r07+7PK9hQ&#10;d73utwdtP93r0T3pYH/eD0o9jPqXZxCJ+vQvvrs/jIJZXp+/5B8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LtEwgAAANsAAAAPAAAAAAAAAAAAAAAAAJgCAABkcnMvZG93&#10;bnJldi54bWxQSwUGAAAAAAQABAD1AAAAhwM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Zq2sQA&#10;AADbAAAADwAAAGRycy9kb3ducmV2LnhtbESPQWvCQBSE74L/YXlCb7oxFA2pqxQhILRCNYFeH9nX&#10;JG32bZpdk/TfdwsFj8PMfMPsDpNpxUC9aywrWK8iEMSl1Q1XCoo8WyYgnEfW2FomBT/k4LCfz3aY&#10;ajvyhYarr0SAsEtRQe19l0rpypoMupXtiIP3YXuDPsi+krrHMcBNK+Mo2kiDDYeFGjs61lR+XW9G&#10;wSu+ZLd3U2Tn7BtN/laePpPto1IPi+n5CYSnyd/D/+2TVhDH8Pcl/AC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GatrEAAAA2wAAAA8AAAAAAAAAAAAAAAAAmAIAAGRycy9k&#10;b3ducmV2LnhtbFBLBQYAAAAABAAEAPUAAACJAw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KPh8QA&#10;AADbAAAADwAAAGRycy9kb3ducmV2LnhtbESPT2vCQBTE70K/w/IK3symFsSmrhIEwZ7EP9TrM/ua&#10;Dc2+jdk1Rj99tyB4HGbmN8xs0dtadNT6yrGCtyQFQVw4XXGp4LBfjaYgfEDWWDsmBTfysJi/DGaY&#10;aXflLXW7UIoIYZ+hAhNCk0npC0MWfeIa4uj9uNZiiLItpW7xGuG2luM0nUiLFccFgw0tDRW/u4tV&#10;cNenY345f3xvN/evkzNFecQuV2r42uefIAL14Rl+tNdawfgd/r/E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Cj4fEAAAA2wAAAA8AAAAAAAAAAAAAAAAAmAIAAGRycy9k&#10;b3ducmV2LnhtbFBLBQYAAAAABAAEAPUAAACJAw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zoysMA&#10;AADbAAAADwAAAGRycy9kb3ducmV2LnhtbESPzWrDMBCE74W+g9hCb42cH0Jxo4Q0EMihCdTtAyzW&#10;+gdbKyOpstunjwKBHoeZ+YbZ7CbTi0jOt5YVzGcZCOLS6pZrBd9fx5dXED4ga+wtk4Jf8rDbPj5s&#10;MNd25E+KRahFgrDPUUETwpBL6cuGDPqZHYiTV1lnMCTpaqkdjgluernIsrU02HJaaHCgQ0NlV/wY&#10;BfHjeClcdajeoz53nVyu/+KISj0/Tfs3EIGm8B++t09awWIFty/pB8jt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zoysMAAADbAAAADwAAAAAAAAAAAAAAAACYAgAAZHJzL2Rv&#10;d25yZXYueG1sUEsFBgAAAAAEAAQA9QAAAIgD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D79" w:rsidRDefault="00995D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D79"/>
    <w:rsid w:val="00083BAA"/>
    <w:rsid w:val="000C0F71"/>
    <w:rsid w:val="0010680C"/>
    <w:rsid w:val="00133C8A"/>
    <w:rsid w:val="001766D6"/>
    <w:rsid w:val="001D0A89"/>
    <w:rsid w:val="001E2320"/>
    <w:rsid w:val="00214E28"/>
    <w:rsid w:val="002C4F94"/>
    <w:rsid w:val="00352B81"/>
    <w:rsid w:val="003A0150"/>
    <w:rsid w:val="003C5711"/>
    <w:rsid w:val="003E24DF"/>
    <w:rsid w:val="0041428F"/>
    <w:rsid w:val="0048461A"/>
    <w:rsid w:val="004A1274"/>
    <w:rsid w:val="004A2B0D"/>
    <w:rsid w:val="004D7890"/>
    <w:rsid w:val="005B168C"/>
    <w:rsid w:val="005C2210"/>
    <w:rsid w:val="00615018"/>
    <w:rsid w:val="0062123A"/>
    <w:rsid w:val="00646E75"/>
    <w:rsid w:val="006D6101"/>
    <w:rsid w:val="006F6F10"/>
    <w:rsid w:val="00783E79"/>
    <w:rsid w:val="007B5AE8"/>
    <w:rsid w:val="007E6992"/>
    <w:rsid w:val="007E7141"/>
    <w:rsid w:val="007E7F36"/>
    <w:rsid w:val="007F5192"/>
    <w:rsid w:val="00862033"/>
    <w:rsid w:val="0087088A"/>
    <w:rsid w:val="00995D79"/>
    <w:rsid w:val="009D6E13"/>
    <w:rsid w:val="00A66B18"/>
    <w:rsid w:val="00A6783B"/>
    <w:rsid w:val="00A96CF8"/>
    <w:rsid w:val="00AE1388"/>
    <w:rsid w:val="00AF3982"/>
    <w:rsid w:val="00B03A75"/>
    <w:rsid w:val="00B50294"/>
    <w:rsid w:val="00B57D6E"/>
    <w:rsid w:val="00BC24B5"/>
    <w:rsid w:val="00C15997"/>
    <w:rsid w:val="00C454A4"/>
    <w:rsid w:val="00C541F7"/>
    <w:rsid w:val="00C6535F"/>
    <w:rsid w:val="00C701F7"/>
    <w:rsid w:val="00C70786"/>
    <w:rsid w:val="00D41084"/>
    <w:rsid w:val="00D46235"/>
    <w:rsid w:val="00D66593"/>
    <w:rsid w:val="00DE6DA2"/>
    <w:rsid w:val="00DF2D30"/>
    <w:rsid w:val="00E21240"/>
    <w:rsid w:val="00E55D74"/>
    <w:rsid w:val="00E6540C"/>
    <w:rsid w:val="00E81E2A"/>
    <w:rsid w:val="00EB7785"/>
    <w:rsid w:val="00EC37E4"/>
    <w:rsid w:val="00EE0952"/>
    <w:rsid w:val="00FB4BAC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6B20F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C8A"/>
    <w:pPr>
      <w:spacing w:before="40" w:after="360"/>
      <w:ind w:left="720" w:right="720"/>
    </w:pPr>
    <w:rPr>
      <w:rFonts w:eastAsiaTheme="minorHAnsi"/>
      <w:kern w:val="20"/>
      <w:szCs w:val="20"/>
    </w:rPr>
  </w:style>
  <w:style w:type="paragraph" w:styleId="Heading1">
    <w:name w:val="heading 1"/>
    <w:basedOn w:val="Destinatario"/>
    <w:next w:val="Normal"/>
    <w:link w:val="Heading1Char"/>
    <w:uiPriority w:val="8"/>
    <w:qFormat/>
    <w:rsid w:val="00133C8A"/>
    <w:pPr>
      <w:spacing w:after="240"/>
      <w:outlineLvl w:val="0"/>
    </w:pPr>
    <w:rPr>
      <w:rFonts w:asciiTheme="majorHAnsi" w:hAnsiTheme="majorHAnsi"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33C8A"/>
    <w:pPr>
      <w:keepNext/>
      <w:keepLines/>
      <w:spacing w:before="120" w:after="120"/>
      <w:ind w:left="0" w:right="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133C8A"/>
    <w:rPr>
      <w:rFonts w:asciiTheme="majorHAnsi" w:eastAsiaTheme="minorHAnsi" w:hAnsiTheme="majorHAnsi"/>
      <w:b/>
      <w:bCs/>
      <w:color w:val="17406D" w:themeColor="text2"/>
      <w:kern w:val="20"/>
      <w:sz w:val="32"/>
      <w:szCs w:val="20"/>
    </w:rPr>
  </w:style>
  <w:style w:type="paragraph" w:customStyle="1" w:styleId="Destinatario">
    <w:name w:val="Destinatario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7E6992"/>
    <w:pPr>
      <w:spacing w:after="0"/>
      <w:ind w:left="0" w:right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133C8A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B168C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68C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40"/>
      <w:szCs w:val="56"/>
    </w:rPr>
  </w:style>
  <w:style w:type="paragraph" w:customStyle="1" w:styleId="Informacindelareunin">
    <w:name w:val="Información de la reunión"/>
    <w:basedOn w:val="Normal"/>
    <w:qFormat/>
    <w:rsid w:val="007E6992"/>
    <w:pPr>
      <w:spacing w:after="0"/>
      <w:ind w:right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orasdereunin">
    <w:name w:val="Horas de reunión"/>
    <w:basedOn w:val="Normal"/>
    <w:semiHidden/>
    <w:qFormat/>
    <w:rsid w:val="007E7F36"/>
    <w:pPr>
      <w:spacing w:before="120" w:after="0"/>
      <w:ind w:left="0" w:right="0"/>
    </w:pPr>
    <w:rPr>
      <w:b/>
    </w:rPr>
  </w:style>
  <w:style w:type="paragraph" w:customStyle="1" w:styleId="Descripcindelelemento">
    <w:name w:val="Descripción del elemento"/>
    <w:basedOn w:val="Normal"/>
    <w:qFormat/>
    <w:rsid w:val="00E21240"/>
    <w:pPr>
      <w:spacing w:after="120"/>
      <w:ind w:left="0" w:right="360"/>
    </w:pPr>
  </w:style>
  <w:style w:type="paragraph" w:customStyle="1" w:styleId="Ubicacin">
    <w:name w:val="Ubicación"/>
    <w:basedOn w:val="Normal"/>
    <w:qFormat/>
    <w:rsid w:val="00E21240"/>
    <w:pPr>
      <w:spacing w:after="120"/>
      <w:ind w:left="0" w:right="0"/>
    </w:pPr>
  </w:style>
  <w:style w:type="paragraph" w:styleId="ListNumber">
    <w:name w:val="List Number"/>
    <w:basedOn w:val="Normal"/>
    <w:uiPriority w:val="99"/>
    <w:rsid w:val="00133C8A"/>
    <w:pPr>
      <w:numPr>
        <w:numId w:val="3"/>
      </w:numPr>
      <w:spacing w:after="200"/>
      <w:ind w:left="1080"/>
    </w:pPr>
  </w:style>
  <w:style w:type="paragraph" w:styleId="ListNumber2">
    <w:name w:val="List Number 2"/>
    <w:basedOn w:val="Normal"/>
    <w:uiPriority w:val="99"/>
    <w:rsid w:val="00133C8A"/>
    <w:pPr>
      <w:numPr>
        <w:ilvl w:val="1"/>
        <w:numId w:val="3"/>
      </w:numPr>
      <w:spacing w:after="100"/>
      <w:ind w:left="1440" w:right="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nrob\Downloads\tf4460879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E213BD7E7541A4803C1128B6347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2E0EF-AD5C-466E-899D-A3C72047DB3E}"/>
      </w:docPartPr>
      <w:docPartBody>
        <w:p w:rsidR="00000000" w:rsidRDefault="009E4E90">
          <w:pPr>
            <w:pStyle w:val="30E213BD7E7541A4803C1128B6347D94"/>
          </w:pPr>
          <w:r w:rsidRPr="007E6992">
            <w:rPr>
              <w:lang w:val="es-MX" w:bidi="es-MX"/>
            </w:rPr>
            <w:t>Nombre de la reunión</w:t>
          </w:r>
        </w:p>
      </w:docPartBody>
    </w:docPart>
    <w:docPart>
      <w:docPartPr>
        <w:name w:val="964603788D6E4CA2921A98D99BE43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EB69A-3069-4BFC-9C85-5180F95C5B97}"/>
      </w:docPartPr>
      <w:docPartBody>
        <w:p w:rsidR="00000000" w:rsidRDefault="009E4E90">
          <w:pPr>
            <w:pStyle w:val="964603788D6E4CA2921A98D99BE4355C"/>
          </w:pPr>
          <w:r w:rsidRPr="007E6992">
            <w:rPr>
              <w:lang w:val="es-MX" w:bidi="es-MX"/>
            </w:rPr>
            <w:t>Dirección o número de sala</w:t>
          </w:r>
        </w:p>
      </w:docPartBody>
    </w:docPart>
    <w:docPart>
      <w:docPartPr>
        <w:name w:val="8ADD4D59A10D4690BF6E358F0F4BE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CB580-255E-4D5E-B13C-86FCB6B1C46B}"/>
      </w:docPartPr>
      <w:docPartBody>
        <w:p w:rsidR="00000000" w:rsidRDefault="009E4E90">
          <w:pPr>
            <w:pStyle w:val="8ADD4D59A10D4690BF6E358F0F4BEC1A"/>
          </w:pPr>
          <w:r w:rsidRPr="0048461A">
            <w:rPr>
              <w:lang w:val="es-MX" w:bidi="es-MX"/>
            </w:rPr>
            <w:t>Fecha</w:t>
          </w:r>
        </w:p>
      </w:docPartBody>
    </w:docPart>
    <w:docPart>
      <w:docPartPr>
        <w:name w:val="2DFD2428F07F44D88C9EB21BAE2A2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143CF-68E5-4D91-A98A-644AD7BC6877}"/>
      </w:docPartPr>
      <w:docPartBody>
        <w:p w:rsidR="00000000" w:rsidRDefault="009E4E90">
          <w:pPr>
            <w:pStyle w:val="2DFD2428F07F44D88C9EB21BAE2A2895"/>
          </w:pPr>
          <w:r w:rsidRPr="007E6992">
            <w:rPr>
              <w:lang w:val="es-MX" w:bidi="es-MX"/>
            </w:rPr>
            <w:t>Hora</w:t>
          </w:r>
        </w:p>
      </w:docPartBody>
    </w:docPart>
    <w:docPart>
      <w:docPartPr>
        <w:name w:val="0DC5E827222E4D35A130ECB431643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3EB87-A19C-4EEC-BD6B-3850FEE58B81}"/>
      </w:docPartPr>
      <w:docPartBody>
        <w:p w:rsidR="00000000" w:rsidRDefault="009E4E90">
          <w:pPr>
            <w:pStyle w:val="0DC5E827222E4D35A130ECB43164326A"/>
          </w:pPr>
          <w:r w:rsidRPr="0048461A">
            <w:rPr>
              <w:lang w:val="es-MX" w:bidi="es-MX"/>
            </w:rPr>
            <w:t>Nombres</w:t>
          </w:r>
        </w:p>
      </w:docPartBody>
    </w:docPart>
    <w:docPart>
      <w:docPartPr>
        <w:name w:val="1EBF45324C054FA59468B7888070F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C24F-D937-43BD-A676-00C16EAA2509}"/>
      </w:docPartPr>
      <w:docPartBody>
        <w:p w:rsidR="00000000" w:rsidRDefault="009E4E90">
          <w:pPr>
            <w:pStyle w:val="1EBF45324C054FA59468B7888070FD66"/>
          </w:pPr>
          <w:r w:rsidRPr="007E7F36">
            <w:rPr>
              <w:lang w:val="es-MX" w:bidi="es-MX"/>
            </w:rPr>
            <w:t>Elementos de agenda</w:t>
          </w:r>
        </w:p>
      </w:docPartBody>
    </w:docPart>
    <w:docPart>
      <w:docPartPr>
        <w:name w:val="D9BAFA6FC59D4C6EABB62F547248C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EB9EB-7077-4F48-8E9E-50365BDE5E4C}"/>
      </w:docPartPr>
      <w:docPartBody>
        <w:p w:rsidR="00000000" w:rsidRDefault="009E4E90">
          <w:pPr>
            <w:pStyle w:val="D9BAFA6FC59D4C6EABB62F547248CA0E"/>
          </w:pPr>
          <w:r w:rsidRPr="00133C8A">
            <w:rPr>
              <w:lang w:val="es-MX" w:bidi="es-MX"/>
            </w:rPr>
            <w:t>Personalizar esta plantilla es fácil. Para reemplazar el texto de marcador de posición, selecciónalo y comienza a escribir. No incluyas espacios a la izquierda ni a</w:t>
          </w:r>
          <w:r>
            <w:rPr>
              <w:lang w:val="es-MX" w:bidi="es-MX"/>
            </w:rPr>
            <w:t> </w:t>
          </w:r>
          <w:r w:rsidRPr="00133C8A">
            <w:rPr>
              <w:lang w:val="es-MX" w:bidi="es-MX"/>
            </w:rPr>
            <w:t>la derecha de los caracteres de la selección.</w:t>
          </w:r>
        </w:p>
      </w:docPartBody>
    </w:docPart>
    <w:docPart>
      <w:docPartPr>
        <w:name w:val="7F7667F9DE1D4556B7149EADC64F5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5EF31-84BB-4AB7-BB95-597996FDC87C}"/>
      </w:docPartPr>
      <w:docPartBody>
        <w:p w:rsidR="00000000" w:rsidRDefault="009E4E90">
          <w:pPr>
            <w:pStyle w:val="7F7667F9DE1D4556B7149EADC64F588C"/>
          </w:pPr>
          <w:r w:rsidRPr="00133C8A">
            <w:rPr>
              <w:lang w:val="es-MX" w:bidi="es-MX"/>
            </w:rPr>
            <w:t xml:space="preserve">Haz clic en la pestaña </w:t>
          </w:r>
          <w:r w:rsidRPr="00133C8A">
            <w:rPr>
              <w:lang w:val="es-MX" w:bidi="es-MX"/>
            </w:rPr>
            <w:t>Inicio, en el grupo Estilos, para aplicar cualquier formato de</w:t>
          </w:r>
          <w:r>
            <w:rPr>
              <w:lang w:val="es-MX" w:bidi="es-MX"/>
            </w:rPr>
            <w:t> </w:t>
          </w:r>
          <w:r w:rsidRPr="00133C8A">
            <w:rPr>
              <w:lang w:val="es-MX" w:bidi="es-MX"/>
            </w:rPr>
            <w:t>texto que veas en esta plantilla. Por ejemplo, este texto usa el estilo Lista numerada.</w:t>
          </w:r>
        </w:p>
      </w:docPartBody>
    </w:docPart>
    <w:docPart>
      <w:docPartPr>
        <w:name w:val="A6D7617C88F54287B36F9BBF30863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32D9D-F2D5-4C9A-89E9-12C1653BA675}"/>
      </w:docPartPr>
      <w:docPartBody>
        <w:p w:rsidR="00000000" w:rsidRDefault="009E4E90">
          <w:pPr>
            <w:pStyle w:val="A6D7617C88F54287B36F9BBF30863526"/>
          </w:pPr>
          <w:r w:rsidRPr="00133C8A">
            <w:rPr>
              <w:lang w:val="es-MX" w:bidi="es-MX"/>
            </w:rPr>
            <w:t>Para agregar una fila nueva al final de la tabla de acciones, haz clic en la última celda de la última fi</w:t>
          </w:r>
          <w:r w:rsidRPr="00133C8A">
            <w:rPr>
              <w:lang w:val="es-MX" w:bidi="es-MX"/>
            </w:rPr>
            <w:t>la y, después, presiona la tecla TAB.</w:t>
          </w:r>
        </w:p>
      </w:docPartBody>
    </w:docPart>
    <w:docPart>
      <w:docPartPr>
        <w:name w:val="8EB39ACE9C1C40318076609816FB1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F2334-7213-4AEB-A9DB-B8A60208EBB2}"/>
      </w:docPartPr>
      <w:docPartBody>
        <w:p w:rsidR="00000000" w:rsidRDefault="009E4E90">
          <w:pPr>
            <w:pStyle w:val="8EB39ACE9C1C40318076609816FB18BE"/>
          </w:pPr>
          <w:r w:rsidRPr="00133C8A">
            <w:rPr>
              <w:lang w:val="es-MX" w:bidi="es-MX"/>
            </w:rPr>
            <w:t>Para agregar una nueva fila o columna en cualquier lugar de la tabla, haz clic en una celda o columna contiguas a la que quieras agregar y, después, en la pestaña Diseño de la cinta de opciones, en Herramientas de tabl</w:t>
          </w:r>
          <w:r w:rsidRPr="00133C8A">
            <w:rPr>
              <w:lang w:val="es-MX" w:bidi="es-MX"/>
            </w:rPr>
            <w:t>a, haz clic en la opción que quieras insertar.</w:t>
          </w:r>
        </w:p>
      </w:docPartBody>
    </w:docPart>
    <w:docPart>
      <w:docPartPr>
        <w:name w:val="9E5D1F4734A44FEB83488B0D3BE01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4E415-E073-4024-AAF0-DA6A4183FCBF}"/>
      </w:docPartPr>
      <w:docPartBody>
        <w:p w:rsidR="00000000" w:rsidRDefault="009E4E90">
          <w:pPr>
            <w:pStyle w:val="9E5D1F4734A44FEB83488B0D3BE01CA0"/>
          </w:pPr>
          <w:r w:rsidRPr="00133C8A">
            <w:rPr>
              <w:lang w:val="es-MX" w:bidi="es-MX"/>
            </w:rPr>
            <w:t>[Elemento de agenda]</w:t>
          </w:r>
        </w:p>
      </w:docPartBody>
    </w:docPart>
    <w:docPart>
      <w:docPartPr>
        <w:name w:val="F54B03DA74C64A7FB36CC144A60B7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4DFA5-C73C-4D30-B40D-27609F810703}"/>
      </w:docPartPr>
      <w:docPartBody>
        <w:p w:rsidR="00000000" w:rsidRDefault="009E4E90">
          <w:pPr>
            <w:pStyle w:val="F54B03DA74C64A7FB36CC144A60B7ADA"/>
          </w:pPr>
          <w:r w:rsidRPr="00133C8A">
            <w:rPr>
              <w:lang w:val="es-MX" w:bidi="es-MX"/>
            </w:rPr>
            <w:t>[Elemento de agenda]</w:t>
          </w:r>
        </w:p>
      </w:docPartBody>
    </w:docPart>
    <w:docPart>
      <w:docPartPr>
        <w:name w:val="AEBDA0D4C52447EA965EAEF56F7D2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F3EA8-D598-4AD0-9D39-2F842CFF648E}"/>
      </w:docPartPr>
      <w:docPartBody>
        <w:p w:rsidR="00000000" w:rsidRDefault="009E4E90">
          <w:pPr>
            <w:pStyle w:val="AEBDA0D4C52447EA965EAEF56F7D2451"/>
          </w:pPr>
          <w:r w:rsidRPr="00133C8A">
            <w:rPr>
              <w:lang w:val="es-MX" w:bidi="es-MX"/>
            </w:rPr>
            <w:t>[Acción]</w:t>
          </w:r>
        </w:p>
      </w:docPartBody>
    </w:docPart>
    <w:docPart>
      <w:docPartPr>
        <w:name w:val="C084808F96684D0B853B8F8CF537F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4E7F3-EEEF-4436-B33F-F4D4877E46FA}"/>
      </w:docPartPr>
      <w:docPartBody>
        <w:p w:rsidR="00000000" w:rsidRDefault="009E4E90">
          <w:pPr>
            <w:pStyle w:val="C084808F96684D0B853B8F8CF537F311"/>
          </w:pPr>
          <w:r w:rsidRPr="00133C8A">
            <w:rPr>
              <w:lang w:val="es-MX" w:bidi="es-MX"/>
            </w:rPr>
            <w:t>[Nombres]</w:t>
          </w:r>
        </w:p>
      </w:docPartBody>
    </w:docPart>
    <w:docPart>
      <w:docPartPr>
        <w:name w:val="388E088A38B046BFA9E0AE665B694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061B3-0A70-4F8C-AA69-E696F88306D1}"/>
      </w:docPartPr>
      <w:docPartBody>
        <w:p w:rsidR="00000000" w:rsidRDefault="009E4E90">
          <w:pPr>
            <w:pStyle w:val="388E088A38B046BFA9E0AE665B6943F5"/>
          </w:pPr>
          <w:r w:rsidRPr="00133C8A">
            <w:rPr>
              <w:lang w:val="es-MX" w:bidi="es-MX"/>
            </w:rPr>
            <w:t>[Fecha]</w:t>
          </w:r>
        </w:p>
      </w:docPartBody>
    </w:docPart>
    <w:docPart>
      <w:docPartPr>
        <w:name w:val="8EBEB6727C9A4EEA90E7FA0534364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AE7D7-FA64-44E0-B2D4-81DC24D38ED0}"/>
      </w:docPartPr>
      <w:docPartBody>
        <w:p w:rsidR="00000000" w:rsidRDefault="009E4E90">
          <w:pPr>
            <w:pStyle w:val="8EBEB6727C9A4EEA90E7FA0534364972"/>
          </w:pPr>
          <w:r w:rsidRPr="00E21240">
            <w:rPr>
              <w:lang w:val="es-MX" w:bidi="es-MX"/>
            </w:rPr>
            <w:t>[Estado, como “En curso” o “Completado“]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E90"/>
    <w:rsid w:val="009E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E213BD7E7541A4803C1128B6347D94">
    <w:name w:val="30E213BD7E7541A4803C1128B6347D94"/>
  </w:style>
  <w:style w:type="paragraph" w:customStyle="1" w:styleId="964603788D6E4CA2921A98D99BE4355C">
    <w:name w:val="964603788D6E4CA2921A98D99BE4355C"/>
  </w:style>
  <w:style w:type="paragraph" w:customStyle="1" w:styleId="8ADD4D59A10D4690BF6E358F0F4BEC1A">
    <w:name w:val="8ADD4D59A10D4690BF6E358F0F4BEC1A"/>
  </w:style>
  <w:style w:type="paragraph" w:customStyle="1" w:styleId="2DFD2428F07F44D88C9EB21BAE2A2895">
    <w:name w:val="2DFD2428F07F44D88C9EB21BAE2A2895"/>
  </w:style>
  <w:style w:type="paragraph" w:customStyle="1" w:styleId="0DC5E827222E4D35A130ECB43164326A">
    <w:name w:val="0DC5E827222E4D35A130ECB43164326A"/>
  </w:style>
  <w:style w:type="paragraph" w:customStyle="1" w:styleId="1EBF45324C054FA59468B7888070FD66">
    <w:name w:val="1EBF45324C054FA59468B7888070FD66"/>
  </w:style>
  <w:style w:type="paragraph" w:customStyle="1" w:styleId="D9BAFA6FC59D4C6EABB62F547248CA0E">
    <w:name w:val="D9BAFA6FC59D4C6EABB62F547248CA0E"/>
  </w:style>
  <w:style w:type="paragraph" w:customStyle="1" w:styleId="7F7667F9DE1D4556B7149EADC64F588C">
    <w:name w:val="7F7667F9DE1D4556B7149EADC64F588C"/>
  </w:style>
  <w:style w:type="paragraph" w:customStyle="1" w:styleId="A6D7617C88F54287B36F9BBF30863526">
    <w:name w:val="A6D7617C88F54287B36F9BBF30863526"/>
  </w:style>
  <w:style w:type="paragraph" w:customStyle="1" w:styleId="8EB39ACE9C1C40318076609816FB18BE">
    <w:name w:val="8EB39ACE9C1C40318076609816FB18BE"/>
  </w:style>
  <w:style w:type="paragraph" w:customStyle="1" w:styleId="9E5D1F4734A44FEB83488B0D3BE01CA0">
    <w:name w:val="9E5D1F4734A44FEB83488B0D3BE01CA0"/>
  </w:style>
  <w:style w:type="paragraph" w:customStyle="1" w:styleId="F54B03DA74C64A7FB36CC144A60B7ADA">
    <w:name w:val="F54B03DA74C64A7FB36CC144A60B7ADA"/>
  </w:style>
  <w:style w:type="paragraph" w:customStyle="1" w:styleId="AEBDA0D4C52447EA965EAEF56F7D2451">
    <w:name w:val="AEBDA0D4C52447EA965EAEF56F7D2451"/>
  </w:style>
  <w:style w:type="paragraph" w:customStyle="1" w:styleId="C084808F96684D0B853B8F8CF537F311">
    <w:name w:val="C084808F96684D0B853B8F8CF537F311"/>
  </w:style>
  <w:style w:type="paragraph" w:customStyle="1" w:styleId="388E088A38B046BFA9E0AE665B6943F5">
    <w:name w:val="388E088A38B046BFA9E0AE665B6943F5"/>
  </w:style>
  <w:style w:type="paragraph" w:customStyle="1" w:styleId="8EBEB6727C9A4EEA90E7FA0534364972">
    <w:name w:val="8EBEB6727C9A4EEA90E7FA05343649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90A094-DD99-4A61-B945-DC04CE1CAD6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090FCE0E-74AE-473C-967F-C709F0AEAF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C3819F-EB9D-450A-B32E-8EA81E4A80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tf44608798_win32.dotx</Template>
  <TotalTime>0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2021-05-05T23:19:00Z</dcterms:created>
  <dcterms:modified xsi:type="dcterms:W3CDTF">2021-05-05T23:26:00Z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